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8510" w14:textId="35088217" w:rsidR="00A9204E" w:rsidRPr="00A46BD3" w:rsidRDefault="00A9204E" w:rsidP="00A46BD3">
      <w:pPr>
        <w:pStyle w:val="Heading1"/>
        <w:rPr>
          <w:sz w:val="36"/>
          <w:szCs w:val="36"/>
        </w:rPr>
      </w:pPr>
    </w:p>
    <w:p w14:paraId="7E33EF3A" w14:textId="19F233EA" w:rsidR="00A46BD3" w:rsidRPr="00A46BD3" w:rsidRDefault="00A46BD3" w:rsidP="00A46BD3">
      <w:pPr>
        <w:rPr>
          <w:sz w:val="72"/>
          <w:szCs w:val="72"/>
        </w:rPr>
      </w:pPr>
      <w:r>
        <w:t xml:space="preserve">                                                </w:t>
      </w:r>
      <w:r w:rsidRPr="00A46BD3">
        <w:rPr>
          <w:sz w:val="72"/>
          <w:szCs w:val="72"/>
        </w:rPr>
        <w:t>EXERCISE-</w:t>
      </w:r>
      <w:r>
        <w:rPr>
          <w:sz w:val="72"/>
          <w:szCs w:val="72"/>
        </w:rPr>
        <w:t>6</w:t>
      </w:r>
    </w:p>
    <w:p w14:paraId="66256974" w14:textId="77777777" w:rsidR="00A46BD3" w:rsidRDefault="00A46BD3" w:rsidP="00A46BD3"/>
    <w:p w14:paraId="20632ED7" w14:textId="77777777" w:rsidR="00A46BD3" w:rsidRDefault="00A46BD3" w:rsidP="00A46BD3"/>
    <w:p w14:paraId="22DA4CE0" w14:textId="77777777" w:rsidR="00A46BD3" w:rsidRDefault="00A46BD3" w:rsidP="00A46BD3"/>
    <w:p w14:paraId="15B27011" w14:textId="6D441AAB" w:rsidR="00A46BD3" w:rsidRDefault="00A46BD3" w:rsidP="00A46BD3">
      <w:pPr>
        <w:pStyle w:val="Heading1"/>
        <w:rPr>
          <w:sz w:val="72"/>
          <w:szCs w:val="72"/>
        </w:rPr>
      </w:pPr>
      <w:r>
        <w:t xml:space="preserve">                     </w:t>
      </w:r>
      <w:r w:rsidRPr="00A46BD3">
        <w:rPr>
          <w:sz w:val="72"/>
          <w:szCs w:val="72"/>
        </w:rPr>
        <w:t>Single Row Functions</w:t>
      </w:r>
    </w:p>
    <w:p w14:paraId="50C9CA0B" w14:textId="77777777" w:rsidR="00A46BD3" w:rsidRDefault="00A46BD3" w:rsidP="00A46BD3"/>
    <w:p w14:paraId="34DCA06A" w14:textId="77777777" w:rsidR="00A46BD3" w:rsidRDefault="00A46BD3" w:rsidP="00A46BD3"/>
    <w:p w14:paraId="7BBAD4C7" w14:textId="77777777" w:rsidR="00A46BD3" w:rsidRDefault="00A46BD3" w:rsidP="00A46BD3"/>
    <w:p w14:paraId="12F23033" w14:textId="77777777" w:rsidR="00A46BD3" w:rsidRDefault="00A46BD3" w:rsidP="00A46BD3"/>
    <w:p w14:paraId="763227D9" w14:textId="796613DB" w:rsidR="00A46BD3" w:rsidRDefault="00A46BD3" w:rsidP="00A46BD3">
      <w:pPr>
        <w:pStyle w:val="ListParagraph"/>
        <w:numPr>
          <w:ilvl w:val="0"/>
          <w:numId w:val="24"/>
        </w:numPr>
        <w:rPr>
          <w:sz w:val="40"/>
          <w:szCs w:val="40"/>
        </w:rPr>
      </w:pPr>
      <w:r w:rsidRPr="00A46BD3">
        <w:rPr>
          <w:sz w:val="40"/>
          <w:szCs w:val="40"/>
        </w:rPr>
        <w:t>Write a query to display the current date. Label the column Date.</w:t>
      </w:r>
    </w:p>
    <w:p w14:paraId="6D208BEF" w14:textId="77777777" w:rsidR="00D449D9" w:rsidRDefault="00D449D9" w:rsidP="00D449D9">
      <w:pPr>
        <w:rPr>
          <w:sz w:val="40"/>
          <w:szCs w:val="40"/>
        </w:rPr>
      </w:pPr>
    </w:p>
    <w:p w14:paraId="3CEDD74E" w14:textId="77777777" w:rsidR="00D449D9" w:rsidRPr="00D449D9" w:rsidRDefault="00D449D9" w:rsidP="00D449D9">
      <w:pPr>
        <w:rPr>
          <w:sz w:val="40"/>
          <w:szCs w:val="40"/>
        </w:rPr>
      </w:pPr>
    </w:p>
    <w:p w14:paraId="5953B8D5" w14:textId="5D0152C9" w:rsidR="00A46BD3" w:rsidRDefault="00A46BD3" w:rsidP="00A46BD3">
      <w:pPr>
        <w:pStyle w:val="ListParagraph"/>
        <w:ind w:left="756"/>
        <w:rPr>
          <w:sz w:val="40"/>
          <w:szCs w:val="40"/>
        </w:rPr>
      </w:pPr>
      <w:r>
        <w:rPr>
          <w:noProof/>
          <w:sz w:val="40"/>
          <w:szCs w:val="40"/>
        </w:rPr>
        <w:drawing>
          <wp:inline distT="0" distB="0" distL="0" distR="0" wp14:anchorId="16D1CC74" wp14:editId="79FBAFE8">
            <wp:extent cx="5943600" cy="2569845"/>
            <wp:effectExtent l="0" t="0" r="0" b="1905"/>
            <wp:docPr id="83336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60895" name="Picture 8333608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14:paraId="1F7ADAD8" w14:textId="77777777" w:rsidR="00D449D9" w:rsidRDefault="00D449D9" w:rsidP="00A46BD3">
      <w:pPr>
        <w:pStyle w:val="ListParagraph"/>
        <w:ind w:left="756"/>
        <w:rPr>
          <w:sz w:val="40"/>
          <w:szCs w:val="40"/>
        </w:rPr>
      </w:pPr>
    </w:p>
    <w:p w14:paraId="3DF5D022" w14:textId="77777777" w:rsidR="00D449D9" w:rsidRPr="00A46BD3" w:rsidRDefault="00D449D9" w:rsidP="00A46BD3">
      <w:pPr>
        <w:pStyle w:val="ListParagraph"/>
        <w:ind w:left="756"/>
        <w:rPr>
          <w:sz w:val="40"/>
          <w:szCs w:val="40"/>
        </w:rPr>
      </w:pPr>
    </w:p>
    <w:p w14:paraId="5C59BAF4" w14:textId="4F571B3A" w:rsidR="00A46BD3" w:rsidRDefault="00A46BD3" w:rsidP="00A46BD3">
      <w:pPr>
        <w:pStyle w:val="ListParagraph"/>
        <w:numPr>
          <w:ilvl w:val="0"/>
          <w:numId w:val="24"/>
        </w:numPr>
        <w:rPr>
          <w:sz w:val="40"/>
          <w:szCs w:val="40"/>
        </w:rPr>
      </w:pPr>
      <w:r w:rsidRPr="00A46BD3">
        <w:rPr>
          <w:sz w:val="40"/>
          <w:szCs w:val="40"/>
        </w:rPr>
        <w:t xml:space="preserve">The HR department needs a report to display the employee number, last name, salary, and increased </w:t>
      </w:r>
      <w:r w:rsidRPr="00A46BD3">
        <w:rPr>
          <w:sz w:val="40"/>
          <w:szCs w:val="40"/>
        </w:rPr>
        <w:lastRenderedPageBreak/>
        <w:t>by 15.5% (expressed as a whole number) for each employee. Label the column New Salary</w:t>
      </w:r>
    </w:p>
    <w:p w14:paraId="71D16819" w14:textId="77777777" w:rsidR="00D449D9" w:rsidRDefault="00D449D9" w:rsidP="00D449D9">
      <w:pPr>
        <w:rPr>
          <w:sz w:val="40"/>
          <w:szCs w:val="40"/>
        </w:rPr>
      </w:pPr>
    </w:p>
    <w:p w14:paraId="149DAB06" w14:textId="77777777" w:rsidR="00D449D9" w:rsidRPr="00D449D9" w:rsidRDefault="00D449D9" w:rsidP="00D449D9">
      <w:pPr>
        <w:rPr>
          <w:sz w:val="40"/>
          <w:szCs w:val="40"/>
        </w:rPr>
      </w:pPr>
    </w:p>
    <w:p w14:paraId="6B4DE380" w14:textId="554ED6E8" w:rsidR="00A46BD3" w:rsidRDefault="00A46BD3" w:rsidP="00A46BD3">
      <w:pPr>
        <w:pStyle w:val="ListParagraph"/>
        <w:ind w:left="756"/>
        <w:rPr>
          <w:sz w:val="40"/>
          <w:szCs w:val="40"/>
        </w:rPr>
      </w:pPr>
      <w:r>
        <w:rPr>
          <w:noProof/>
          <w:sz w:val="40"/>
          <w:szCs w:val="40"/>
        </w:rPr>
        <w:drawing>
          <wp:inline distT="0" distB="0" distL="0" distR="0" wp14:anchorId="4C9756F3" wp14:editId="0DC92E23">
            <wp:extent cx="5943600" cy="2777490"/>
            <wp:effectExtent l="0" t="0" r="0" b="3810"/>
            <wp:docPr id="233393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3052" name="Picture 2333930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5DCE1C98" w14:textId="77777777" w:rsidR="00D449D9" w:rsidRDefault="00D449D9" w:rsidP="00A46BD3">
      <w:pPr>
        <w:pStyle w:val="ListParagraph"/>
        <w:ind w:left="756"/>
        <w:rPr>
          <w:sz w:val="40"/>
          <w:szCs w:val="40"/>
        </w:rPr>
      </w:pPr>
    </w:p>
    <w:p w14:paraId="7B011518" w14:textId="77777777" w:rsidR="00D449D9" w:rsidRDefault="00D449D9" w:rsidP="00A46BD3">
      <w:pPr>
        <w:pStyle w:val="ListParagraph"/>
        <w:ind w:left="756"/>
        <w:rPr>
          <w:sz w:val="40"/>
          <w:szCs w:val="40"/>
        </w:rPr>
      </w:pPr>
    </w:p>
    <w:p w14:paraId="00FD0F15" w14:textId="3BCB55C2" w:rsidR="00A46BD3" w:rsidRDefault="00A46BD3" w:rsidP="00A46BD3">
      <w:pPr>
        <w:pStyle w:val="ListParagraph"/>
        <w:numPr>
          <w:ilvl w:val="0"/>
          <w:numId w:val="24"/>
        </w:numPr>
        <w:rPr>
          <w:sz w:val="40"/>
          <w:szCs w:val="40"/>
        </w:rPr>
      </w:pPr>
      <w:r w:rsidRPr="00A46BD3">
        <w:rPr>
          <w:sz w:val="40"/>
          <w:szCs w:val="40"/>
        </w:rPr>
        <w:t>Modify your query lab_03_02.sql to add a column that subtracts the old salary from the new salary. Label the column Increase.</w:t>
      </w:r>
    </w:p>
    <w:p w14:paraId="7B8E2555" w14:textId="77777777" w:rsidR="00A46BD3" w:rsidRDefault="00A46BD3" w:rsidP="00A46BD3">
      <w:pPr>
        <w:rPr>
          <w:sz w:val="40"/>
          <w:szCs w:val="40"/>
        </w:rPr>
      </w:pPr>
    </w:p>
    <w:p w14:paraId="671FEBC1" w14:textId="77777777" w:rsidR="00A46BD3" w:rsidRPr="00A46BD3" w:rsidRDefault="00A46BD3" w:rsidP="00A46BD3">
      <w:pPr>
        <w:rPr>
          <w:sz w:val="40"/>
          <w:szCs w:val="40"/>
        </w:rPr>
      </w:pPr>
    </w:p>
    <w:p w14:paraId="04F76C9F" w14:textId="05B2EBE0" w:rsidR="00A46BD3" w:rsidRDefault="00A46BD3" w:rsidP="00A46BD3">
      <w:pPr>
        <w:pStyle w:val="ListParagraph"/>
        <w:ind w:left="756"/>
        <w:rPr>
          <w:sz w:val="40"/>
          <w:szCs w:val="40"/>
        </w:rPr>
      </w:pPr>
      <w:r>
        <w:rPr>
          <w:noProof/>
          <w:sz w:val="40"/>
          <w:szCs w:val="40"/>
        </w:rPr>
        <w:lastRenderedPageBreak/>
        <w:drawing>
          <wp:inline distT="0" distB="0" distL="0" distR="0" wp14:anchorId="3C0F9B03" wp14:editId="68A7F0AE">
            <wp:extent cx="5943600" cy="2724150"/>
            <wp:effectExtent l="0" t="0" r="0" b="0"/>
            <wp:docPr id="954281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81410" name="Picture 9542814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05798FD3" w14:textId="77777777" w:rsidR="00A46BD3" w:rsidRDefault="00A46BD3" w:rsidP="00A46BD3">
      <w:pPr>
        <w:pStyle w:val="ListParagraph"/>
        <w:ind w:left="756"/>
        <w:rPr>
          <w:sz w:val="40"/>
          <w:szCs w:val="40"/>
        </w:rPr>
      </w:pPr>
    </w:p>
    <w:p w14:paraId="49EBB9B4" w14:textId="77777777" w:rsidR="00A46BD3" w:rsidRDefault="00A46BD3" w:rsidP="00A46BD3">
      <w:pPr>
        <w:pStyle w:val="ListParagraph"/>
        <w:ind w:left="756"/>
        <w:rPr>
          <w:sz w:val="40"/>
          <w:szCs w:val="40"/>
        </w:rPr>
      </w:pPr>
    </w:p>
    <w:p w14:paraId="3F622CA2" w14:textId="69E5F032" w:rsidR="00A46BD3" w:rsidRDefault="00A46BD3" w:rsidP="00A46BD3">
      <w:pPr>
        <w:pStyle w:val="ListParagraph"/>
        <w:numPr>
          <w:ilvl w:val="0"/>
          <w:numId w:val="24"/>
        </w:numPr>
        <w:rPr>
          <w:sz w:val="40"/>
          <w:szCs w:val="40"/>
        </w:rPr>
      </w:pPr>
      <w:r w:rsidRPr="00A46BD3">
        <w:rPr>
          <w:sz w:val="40"/>
          <w:szCs w:val="40"/>
        </w:rPr>
        <w:t>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w:t>
      </w:r>
    </w:p>
    <w:p w14:paraId="5888287A" w14:textId="77777777" w:rsidR="00A46BD3" w:rsidRDefault="00A46BD3" w:rsidP="00A46BD3">
      <w:pPr>
        <w:rPr>
          <w:sz w:val="40"/>
          <w:szCs w:val="40"/>
        </w:rPr>
      </w:pPr>
    </w:p>
    <w:p w14:paraId="1B6595F6" w14:textId="77777777" w:rsidR="00A46BD3" w:rsidRPr="00A46BD3" w:rsidRDefault="00A46BD3" w:rsidP="00A46BD3">
      <w:pPr>
        <w:rPr>
          <w:sz w:val="40"/>
          <w:szCs w:val="40"/>
        </w:rPr>
      </w:pPr>
    </w:p>
    <w:p w14:paraId="4D33E6F0" w14:textId="46D59941" w:rsidR="00A46BD3" w:rsidRDefault="00A46BD3" w:rsidP="00A46BD3">
      <w:pPr>
        <w:pStyle w:val="ListParagraph"/>
        <w:ind w:left="756"/>
        <w:rPr>
          <w:sz w:val="40"/>
          <w:szCs w:val="40"/>
        </w:rPr>
      </w:pPr>
      <w:r>
        <w:rPr>
          <w:noProof/>
          <w:sz w:val="40"/>
          <w:szCs w:val="40"/>
        </w:rPr>
        <w:lastRenderedPageBreak/>
        <w:drawing>
          <wp:inline distT="0" distB="0" distL="0" distR="0" wp14:anchorId="0B652497" wp14:editId="73FDBF7C">
            <wp:extent cx="5943600" cy="2414905"/>
            <wp:effectExtent l="0" t="0" r="0" b="4445"/>
            <wp:docPr id="1841545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45579" name="Picture 18415455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3C9912FA" w14:textId="77777777" w:rsidR="00A46BD3" w:rsidRDefault="00A46BD3" w:rsidP="00A46BD3">
      <w:pPr>
        <w:pStyle w:val="ListParagraph"/>
        <w:ind w:left="756"/>
        <w:rPr>
          <w:sz w:val="40"/>
          <w:szCs w:val="40"/>
        </w:rPr>
      </w:pPr>
    </w:p>
    <w:p w14:paraId="77DD818A" w14:textId="77777777" w:rsidR="00A46BD3" w:rsidRDefault="00A46BD3" w:rsidP="00A46BD3">
      <w:pPr>
        <w:pStyle w:val="ListParagraph"/>
        <w:ind w:left="756"/>
        <w:rPr>
          <w:sz w:val="40"/>
          <w:szCs w:val="40"/>
        </w:rPr>
      </w:pPr>
    </w:p>
    <w:p w14:paraId="7C5E1E73" w14:textId="48FC1EC8" w:rsidR="00A46BD3" w:rsidRDefault="00A46BD3" w:rsidP="00A46BD3">
      <w:pPr>
        <w:pStyle w:val="ListParagraph"/>
        <w:numPr>
          <w:ilvl w:val="0"/>
          <w:numId w:val="24"/>
        </w:numPr>
        <w:rPr>
          <w:sz w:val="40"/>
          <w:szCs w:val="40"/>
        </w:rPr>
      </w:pPr>
      <w:r w:rsidRPr="00A46BD3">
        <w:rPr>
          <w:sz w:val="40"/>
          <w:szCs w:val="40"/>
        </w:rPr>
        <w:t>Rewrite the query so that the user is prompted to enter a letter that starts the last name. For example, if the user enters H when prompted for a letter, then the output should show all employees whose last name starts with the letter H.</w:t>
      </w:r>
    </w:p>
    <w:p w14:paraId="010776D0" w14:textId="77777777" w:rsidR="00A46BD3" w:rsidRDefault="00A46BD3" w:rsidP="00A46BD3">
      <w:pPr>
        <w:rPr>
          <w:sz w:val="40"/>
          <w:szCs w:val="40"/>
        </w:rPr>
      </w:pPr>
    </w:p>
    <w:p w14:paraId="7CC44D87" w14:textId="77777777" w:rsidR="00A46BD3" w:rsidRPr="00A46BD3" w:rsidRDefault="00A46BD3" w:rsidP="00A46BD3">
      <w:pPr>
        <w:rPr>
          <w:sz w:val="40"/>
          <w:szCs w:val="40"/>
        </w:rPr>
      </w:pPr>
    </w:p>
    <w:p w14:paraId="0993CF5C" w14:textId="7867589A" w:rsidR="00A46BD3" w:rsidRDefault="00A46BD3" w:rsidP="00A46BD3">
      <w:pPr>
        <w:pStyle w:val="ListParagraph"/>
        <w:ind w:left="756"/>
        <w:rPr>
          <w:sz w:val="40"/>
          <w:szCs w:val="40"/>
        </w:rPr>
      </w:pPr>
      <w:r>
        <w:rPr>
          <w:noProof/>
          <w:sz w:val="40"/>
          <w:szCs w:val="40"/>
        </w:rPr>
        <w:drawing>
          <wp:inline distT="0" distB="0" distL="0" distR="0" wp14:anchorId="2FBF0B66" wp14:editId="57019D56">
            <wp:extent cx="5943600" cy="2399030"/>
            <wp:effectExtent l="0" t="0" r="0" b="1270"/>
            <wp:docPr id="725564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4918" name="Picture 7255649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2765F5F5" w14:textId="77777777" w:rsidR="00A46BD3" w:rsidRDefault="00A46BD3" w:rsidP="00A46BD3">
      <w:pPr>
        <w:pStyle w:val="ListParagraph"/>
        <w:ind w:left="756"/>
        <w:rPr>
          <w:sz w:val="40"/>
          <w:szCs w:val="40"/>
        </w:rPr>
      </w:pPr>
    </w:p>
    <w:p w14:paraId="55D37048" w14:textId="77777777" w:rsidR="00A46BD3" w:rsidRDefault="00A46BD3" w:rsidP="00A46BD3">
      <w:pPr>
        <w:pStyle w:val="ListParagraph"/>
        <w:ind w:left="756"/>
        <w:rPr>
          <w:sz w:val="40"/>
          <w:szCs w:val="40"/>
        </w:rPr>
      </w:pPr>
    </w:p>
    <w:p w14:paraId="5C582E51" w14:textId="5A2FE9B4" w:rsidR="00A46BD3" w:rsidRDefault="00A46BD3" w:rsidP="00A46BD3">
      <w:pPr>
        <w:pStyle w:val="ListParagraph"/>
        <w:numPr>
          <w:ilvl w:val="0"/>
          <w:numId w:val="24"/>
        </w:numPr>
        <w:rPr>
          <w:sz w:val="40"/>
          <w:szCs w:val="40"/>
        </w:rPr>
      </w:pPr>
      <w:r w:rsidRPr="00A46BD3">
        <w:rPr>
          <w:sz w:val="40"/>
          <w:szCs w:val="40"/>
        </w:rPr>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14:paraId="728080EB" w14:textId="77777777" w:rsidR="00A46BD3" w:rsidRDefault="00A46BD3" w:rsidP="00A46BD3">
      <w:pPr>
        <w:rPr>
          <w:sz w:val="40"/>
          <w:szCs w:val="40"/>
        </w:rPr>
      </w:pPr>
    </w:p>
    <w:p w14:paraId="4474E528" w14:textId="77777777" w:rsidR="00A46BD3" w:rsidRPr="00A46BD3" w:rsidRDefault="00A46BD3" w:rsidP="00A46BD3">
      <w:pPr>
        <w:rPr>
          <w:sz w:val="40"/>
          <w:szCs w:val="40"/>
        </w:rPr>
      </w:pPr>
    </w:p>
    <w:p w14:paraId="20AED952" w14:textId="52162B44" w:rsidR="00A46BD3" w:rsidRDefault="00A46BD3" w:rsidP="00A46BD3">
      <w:pPr>
        <w:pStyle w:val="ListParagraph"/>
        <w:ind w:left="756"/>
        <w:rPr>
          <w:sz w:val="40"/>
          <w:szCs w:val="40"/>
        </w:rPr>
      </w:pPr>
      <w:r>
        <w:rPr>
          <w:noProof/>
          <w:sz w:val="40"/>
          <w:szCs w:val="40"/>
        </w:rPr>
        <w:drawing>
          <wp:inline distT="0" distB="0" distL="0" distR="0" wp14:anchorId="3786BC6D" wp14:editId="6CE98E36">
            <wp:extent cx="5943600" cy="2622550"/>
            <wp:effectExtent l="0" t="0" r="0" b="6350"/>
            <wp:docPr id="2052261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61402" name="Picture 20522614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45C3D19D" w14:textId="77777777" w:rsidR="00A46BD3" w:rsidRDefault="00A46BD3" w:rsidP="00A46BD3">
      <w:pPr>
        <w:pStyle w:val="ListParagraph"/>
        <w:ind w:left="756"/>
        <w:rPr>
          <w:sz w:val="40"/>
          <w:szCs w:val="40"/>
        </w:rPr>
      </w:pPr>
    </w:p>
    <w:p w14:paraId="22081AB3" w14:textId="77777777" w:rsidR="00A46BD3" w:rsidRDefault="00A46BD3" w:rsidP="00A46BD3">
      <w:pPr>
        <w:pStyle w:val="ListParagraph"/>
        <w:ind w:left="756"/>
        <w:rPr>
          <w:sz w:val="40"/>
          <w:szCs w:val="40"/>
        </w:rPr>
      </w:pPr>
    </w:p>
    <w:p w14:paraId="3D6B2618" w14:textId="7EC8C249" w:rsidR="00A46BD3" w:rsidRDefault="00A46BD3" w:rsidP="00A46BD3">
      <w:pPr>
        <w:pStyle w:val="ListParagraph"/>
        <w:numPr>
          <w:ilvl w:val="0"/>
          <w:numId w:val="24"/>
        </w:numPr>
        <w:rPr>
          <w:sz w:val="40"/>
          <w:szCs w:val="40"/>
        </w:rPr>
      </w:pPr>
      <w:r w:rsidRPr="00A46BD3">
        <w:rPr>
          <w:sz w:val="40"/>
          <w:szCs w:val="40"/>
        </w:rPr>
        <w:t xml:space="preserve">Create a report that produces the following for each employee: earns monthly but </w:t>
      </w:r>
      <w:proofErr w:type="gramStart"/>
      <w:r w:rsidRPr="00A46BD3">
        <w:rPr>
          <w:sz w:val="40"/>
          <w:szCs w:val="40"/>
        </w:rPr>
        <w:t>wants .</w:t>
      </w:r>
      <w:proofErr w:type="gramEnd"/>
      <w:r w:rsidRPr="00A46BD3">
        <w:rPr>
          <w:sz w:val="40"/>
          <w:szCs w:val="40"/>
        </w:rPr>
        <w:t xml:space="preserve"> Label the column Dream Salaries.</w:t>
      </w:r>
    </w:p>
    <w:p w14:paraId="0CCABA5A" w14:textId="77777777" w:rsidR="00A46BD3" w:rsidRDefault="00A46BD3" w:rsidP="00A46BD3">
      <w:pPr>
        <w:rPr>
          <w:sz w:val="40"/>
          <w:szCs w:val="40"/>
        </w:rPr>
      </w:pPr>
    </w:p>
    <w:p w14:paraId="266FE41D" w14:textId="77777777" w:rsidR="00A46BD3" w:rsidRPr="00A46BD3" w:rsidRDefault="00A46BD3" w:rsidP="00A46BD3">
      <w:pPr>
        <w:rPr>
          <w:sz w:val="40"/>
          <w:szCs w:val="40"/>
        </w:rPr>
      </w:pPr>
    </w:p>
    <w:p w14:paraId="035EADBF" w14:textId="3A90C1C4" w:rsidR="00A46BD3" w:rsidRDefault="00A46BD3" w:rsidP="00A46BD3">
      <w:pPr>
        <w:pStyle w:val="ListParagraph"/>
        <w:ind w:left="756"/>
        <w:rPr>
          <w:sz w:val="40"/>
          <w:szCs w:val="40"/>
        </w:rPr>
      </w:pPr>
      <w:r>
        <w:rPr>
          <w:noProof/>
          <w:sz w:val="40"/>
          <w:szCs w:val="40"/>
        </w:rPr>
        <w:lastRenderedPageBreak/>
        <w:drawing>
          <wp:inline distT="0" distB="0" distL="0" distR="0" wp14:anchorId="5E66573D" wp14:editId="49200841">
            <wp:extent cx="5943600" cy="2676525"/>
            <wp:effectExtent l="0" t="0" r="0" b="9525"/>
            <wp:docPr id="1216837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7200" name="Picture 1216837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5D79A1A8" w14:textId="77777777" w:rsidR="00A46BD3" w:rsidRDefault="00A46BD3" w:rsidP="00A46BD3">
      <w:pPr>
        <w:pStyle w:val="ListParagraph"/>
        <w:ind w:left="756"/>
        <w:rPr>
          <w:sz w:val="40"/>
          <w:szCs w:val="40"/>
        </w:rPr>
      </w:pPr>
    </w:p>
    <w:p w14:paraId="6E9A7886" w14:textId="77777777" w:rsidR="00A46BD3" w:rsidRDefault="00A46BD3" w:rsidP="00A46BD3">
      <w:pPr>
        <w:pStyle w:val="ListParagraph"/>
        <w:ind w:left="756"/>
        <w:rPr>
          <w:sz w:val="40"/>
          <w:szCs w:val="40"/>
        </w:rPr>
      </w:pPr>
    </w:p>
    <w:p w14:paraId="0308351D" w14:textId="73B8AF37" w:rsidR="00A46BD3" w:rsidRDefault="00A46BD3" w:rsidP="00A46BD3">
      <w:pPr>
        <w:pStyle w:val="ListParagraph"/>
        <w:numPr>
          <w:ilvl w:val="0"/>
          <w:numId w:val="24"/>
        </w:numPr>
        <w:rPr>
          <w:sz w:val="40"/>
          <w:szCs w:val="40"/>
        </w:rPr>
      </w:pPr>
      <w:r w:rsidRPr="00A46BD3">
        <w:rPr>
          <w:sz w:val="40"/>
          <w:szCs w:val="40"/>
        </w:rPr>
        <w:t>Create a query to display the last name and salary for all employees. Format the salary to be 15 characters long, left-padded with the $ symbol. Label the column SALARY.</w:t>
      </w:r>
    </w:p>
    <w:p w14:paraId="02F43EDC" w14:textId="77777777" w:rsidR="00A46BD3" w:rsidRDefault="00A46BD3" w:rsidP="00A46BD3">
      <w:pPr>
        <w:pStyle w:val="ListParagraph"/>
        <w:ind w:left="756"/>
        <w:rPr>
          <w:sz w:val="40"/>
          <w:szCs w:val="40"/>
        </w:rPr>
      </w:pPr>
    </w:p>
    <w:p w14:paraId="254A02A1" w14:textId="77777777" w:rsidR="00A46BD3" w:rsidRDefault="00A46BD3" w:rsidP="00A46BD3">
      <w:pPr>
        <w:pStyle w:val="ListParagraph"/>
        <w:ind w:left="756"/>
        <w:rPr>
          <w:sz w:val="40"/>
          <w:szCs w:val="40"/>
        </w:rPr>
      </w:pPr>
    </w:p>
    <w:p w14:paraId="32BD61CB" w14:textId="69A1861B" w:rsidR="00A46BD3" w:rsidRDefault="00A46BD3" w:rsidP="00A46BD3">
      <w:pPr>
        <w:pStyle w:val="ListParagraph"/>
        <w:ind w:left="756"/>
        <w:rPr>
          <w:sz w:val="40"/>
          <w:szCs w:val="40"/>
        </w:rPr>
      </w:pPr>
      <w:r>
        <w:rPr>
          <w:noProof/>
          <w:sz w:val="40"/>
          <w:szCs w:val="40"/>
        </w:rPr>
        <w:drawing>
          <wp:inline distT="0" distB="0" distL="0" distR="0" wp14:anchorId="74A2A7A7" wp14:editId="58B8EB19">
            <wp:extent cx="5943600" cy="2709545"/>
            <wp:effectExtent l="0" t="0" r="0" b="0"/>
            <wp:docPr id="250683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83153" name="Picture 2506831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2FF03A29" w14:textId="77777777" w:rsidR="00A46BD3" w:rsidRDefault="00A46BD3" w:rsidP="00A46BD3">
      <w:pPr>
        <w:pStyle w:val="ListParagraph"/>
        <w:ind w:left="756"/>
        <w:rPr>
          <w:sz w:val="40"/>
          <w:szCs w:val="40"/>
        </w:rPr>
      </w:pPr>
    </w:p>
    <w:p w14:paraId="5CD81095" w14:textId="77777777" w:rsidR="00A46BD3" w:rsidRDefault="00A46BD3" w:rsidP="00A46BD3">
      <w:pPr>
        <w:pStyle w:val="ListParagraph"/>
        <w:ind w:left="756"/>
        <w:rPr>
          <w:sz w:val="40"/>
          <w:szCs w:val="40"/>
        </w:rPr>
      </w:pPr>
    </w:p>
    <w:p w14:paraId="0B2F6ECA" w14:textId="267ACB12" w:rsidR="00A46BD3" w:rsidRDefault="00A46BD3" w:rsidP="00A46BD3">
      <w:pPr>
        <w:pStyle w:val="ListParagraph"/>
        <w:numPr>
          <w:ilvl w:val="0"/>
          <w:numId w:val="24"/>
        </w:numPr>
        <w:rPr>
          <w:sz w:val="40"/>
          <w:szCs w:val="40"/>
        </w:rPr>
      </w:pPr>
      <w:r w:rsidRPr="00A46BD3">
        <w:rPr>
          <w:sz w:val="40"/>
          <w:szCs w:val="40"/>
        </w:rPr>
        <w:t>Display each employee’s last name, hire date, and salary review date, which is the first 9. Monday after six months of service. Label the column REVIEW. Format the dates to appear in the format similar to “Monday, the Thirty-First of July, 2000.”</w:t>
      </w:r>
    </w:p>
    <w:p w14:paraId="536A04F0" w14:textId="77777777" w:rsidR="00A46BD3" w:rsidRDefault="00A46BD3" w:rsidP="00A46BD3">
      <w:pPr>
        <w:pStyle w:val="ListParagraph"/>
        <w:ind w:left="756"/>
        <w:rPr>
          <w:sz w:val="40"/>
          <w:szCs w:val="40"/>
        </w:rPr>
      </w:pPr>
    </w:p>
    <w:p w14:paraId="78F87B1C" w14:textId="77777777" w:rsidR="00A46BD3" w:rsidRDefault="00A46BD3" w:rsidP="00A46BD3">
      <w:pPr>
        <w:pStyle w:val="ListParagraph"/>
        <w:ind w:left="756"/>
        <w:rPr>
          <w:sz w:val="40"/>
          <w:szCs w:val="40"/>
        </w:rPr>
      </w:pPr>
    </w:p>
    <w:p w14:paraId="4314A5E8" w14:textId="119BE124" w:rsidR="00A46BD3" w:rsidRDefault="00A46BD3" w:rsidP="00A46BD3">
      <w:pPr>
        <w:pStyle w:val="ListParagraph"/>
        <w:ind w:left="756"/>
        <w:rPr>
          <w:sz w:val="40"/>
          <w:szCs w:val="40"/>
        </w:rPr>
      </w:pPr>
      <w:r>
        <w:rPr>
          <w:noProof/>
          <w:sz w:val="40"/>
          <w:szCs w:val="40"/>
        </w:rPr>
        <w:drawing>
          <wp:inline distT="0" distB="0" distL="0" distR="0" wp14:anchorId="2418EFC8" wp14:editId="0C273F6D">
            <wp:extent cx="5943600" cy="2688590"/>
            <wp:effectExtent l="0" t="0" r="0" b="0"/>
            <wp:docPr id="1956370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7061" name="Picture 1956370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1736459C" w14:textId="77777777" w:rsidR="00A46BD3" w:rsidRDefault="00A46BD3" w:rsidP="00A46BD3">
      <w:pPr>
        <w:pStyle w:val="ListParagraph"/>
        <w:ind w:left="756"/>
        <w:rPr>
          <w:sz w:val="40"/>
          <w:szCs w:val="40"/>
        </w:rPr>
      </w:pPr>
    </w:p>
    <w:p w14:paraId="17AD34BD" w14:textId="77777777" w:rsidR="00A46BD3" w:rsidRDefault="00A46BD3" w:rsidP="00A46BD3">
      <w:pPr>
        <w:pStyle w:val="ListParagraph"/>
        <w:ind w:left="756"/>
        <w:rPr>
          <w:sz w:val="40"/>
          <w:szCs w:val="40"/>
        </w:rPr>
      </w:pPr>
    </w:p>
    <w:p w14:paraId="2C003B23" w14:textId="26C94559" w:rsidR="00A46BD3" w:rsidRDefault="00A46BD3" w:rsidP="00A46BD3">
      <w:pPr>
        <w:ind w:left="360"/>
        <w:rPr>
          <w:sz w:val="40"/>
          <w:szCs w:val="40"/>
        </w:rPr>
      </w:pPr>
      <w:r>
        <w:rPr>
          <w:sz w:val="40"/>
          <w:szCs w:val="40"/>
        </w:rPr>
        <w:t>10.</w:t>
      </w:r>
      <w:r w:rsidRPr="00A46BD3">
        <w:rPr>
          <w:sz w:val="40"/>
          <w:szCs w:val="40"/>
        </w:rPr>
        <w:t>Display the last name, hire date, and day of the week on which the employee started. Label the column DAY. Order the results by the day of the week, starting with Monday.</w:t>
      </w:r>
    </w:p>
    <w:p w14:paraId="1CF459ED" w14:textId="77777777" w:rsidR="00A46BD3" w:rsidRDefault="00A46BD3" w:rsidP="00A46BD3">
      <w:pPr>
        <w:ind w:left="360"/>
        <w:rPr>
          <w:sz w:val="40"/>
          <w:szCs w:val="40"/>
        </w:rPr>
      </w:pPr>
    </w:p>
    <w:p w14:paraId="30FA400D" w14:textId="77777777" w:rsidR="00A46BD3" w:rsidRDefault="00A46BD3" w:rsidP="00A46BD3">
      <w:pPr>
        <w:ind w:left="360"/>
        <w:rPr>
          <w:sz w:val="40"/>
          <w:szCs w:val="40"/>
        </w:rPr>
      </w:pPr>
    </w:p>
    <w:p w14:paraId="23C7D49D" w14:textId="24F2A662" w:rsidR="00A46BD3" w:rsidRPr="00A46BD3" w:rsidRDefault="00A46BD3" w:rsidP="00A46BD3">
      <w:pPr>
        <w:ind w:left="360"/>
        <w:rPr>
          <w:sz w:val="40"/>
          <w:szCs w:val="40"/>
        </w:rPr>
      </w:pPr>
      <w:r>
        <w:rPr>
          <w:noProof/>
          <w:sz w:val="40"/>
          <w:szCs w:val="40"/>
        </w:rPr>
        <w:lastRenderedPageBreak/>
        <w:drawing>
          <wp:inline distT="0" distB="0" distL="0" distR="0" wp14:anchorId="0BE5BCC5" wp14:editId="4EA43237">
            <wp:extent cx="5943600" cy="2654935"/>
            <wp:effectExtent l="0" t="0" r="0" b="0"/>
            <wp:docPr id="94395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767" name="Picture 943957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sectPr w:rsidR="00A46BD3" w:rsidRPr="00A4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4226F"/>
    <w:multiLevelType w:val="hybridMultilevel"/>
    <w:tmpl w:val="2F763FD6"/>
    <w:lvl w:ilvl="0" w:tplc="A0545A1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1579383">
    <w:abstractNumId w:val="20"/>
  </w:num>
  <w:num w:numId="2" w16cid:durableId="1203129542">
    <w:abstractNumId w:val="12"/>
  </w:num>
  <w:num w:numId="3" w16cid:durableId="1170753225">
    <w:abstractNumId w:val="10"/>
  </w:num>
  <w:num w:numId="4" w16cid:durableId="1556047924">
    <w:abstractNumId w:val="22"/>
  </w:num>
  <w:num w:numId="5" w16cid:durableId="1468544735">
    <w:abstractNumId w:val="13"/>
  </w:num>
  <w:num w:numId="6" w16cid:durableId="563025324">
    <w:abstractNumId w:val="16"/>
  </w:num>
  <w:num w:numId="7" w16cid:durableId="601299292">
    <w:abstractNumId w:val="18"/>
  </w:num>
  <w:num w:numId="8" w16cid:durableId="845091665">
    <w:abstractNumId w:val="9"/>
  </w:num>
  <w:num w:numId="9" w16cid:durableId="441997650">
    <w:abstractNumId w:val="7"/>
  </w:num>
  <w:num w:numId="10" w16cid:durableId="343554104">
    <w:abstractNumId w:val="6"/>
  </w:num>
  <w:num w:numId="11" w16cid:durableId="957219166">
    <w:abstractNumId w:val="5"/>
  </w:num>
  <w:num w:numId="12" w16cid:durableId="655064827">
    <w:abstractNumId w:val="4"/>
  </w:num>
  <w:num w:numId="13" w16cid:durableId="1746605012">
    <w:abstractNumId w:val="8"/>
  </w:num>
  <w:num w:numId="14" w16cid:durableId="306513463">
    <w:abstractNumId w:val="3"/>
  </w:num>
  <w:num w:numId="15" w16cid:durableId="1925532740">
    <w:abstractNumId w:val="2"/>
  </w:num>
  <w:num w:numId="16" w16cid:durableId="743602465">
    <w:abstractNumId w:val="1"/>
  </w:num>
  <w:num w:numId="17" w16cid:durableId="1030955284">
    <w:abstractNumId w:val="0"/>
  </w:num>
  <w:num w:numId="18" w16cid:durableId="1791435938">
    <w:abstractNumId w:val="14"/>
  </w:num>
  <w:num w:numId="19" w16cid:durableId="1473789549">
    <w:abstractNumId w:val="15"/>
  </w:num>
  <w:num w:numId="20" w16cid:durableId="1233271146">
    <w:abstractNumId w:val="21"/>
  </w:num>
  <w:num w:numId="21" w16cid:durableId="611087190">
    <w:abstractNumId w:val="17"/>
  </w:num>
  <w:num w:numId="22" w16cid:durableId="1599017784">
    <w:abstractNumId w:val="11"/>
  </w:num>
  <w:num w:numId="23" w16cid:durableId="354186676">
    <w:abstractNumId w:val="23"/>
  </w:num>
  <w:num w:numId="24" w16cid:durableId="7470027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D3"/>
    <w:rsid w:val="000C0D07"/>
    <w:rsid w:val="005C3995"/>
    <w:rsid w:val="00645252"/>
    <w:rsid w:val="006D3D74"/>
    <w:rsid w:val="0083569A"/>
    <w:rsid w:val="00A46BD3"/>
    <w:rsid w:val="00A9204E"/>
    <w:rsid w:val="00D449D9"/>
    <w:rsid w:val="00F2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B435"/>
  <w15:chartTrackingRefBased/>
  <w15:docId w15:val="{2044EEE0-10E5-4F6A-B5F6-A7DE8F52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46BD3"/>
  </w:style>
  <w:style w:type="paragraph" w:styleId="ListParagraph">
    <w:name w:val="List Paragraph"/>
    <w:basedOn w:val="Normal"/>
    <w:uiPriority w:val="34"/>
    <w:unhideWhenUsed/>
    <w:qFormat/>
    <w:rsid w:val="00A46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p\AppData\Local\Microsoft\Office\16.0\DTS\en-IN%7bB00065F3-07A3-43DC-BE21-80CC6CCB77EF%7d\%7bE6F0C59F-5B6D-4B81-8C99-F82E538A396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4873beb7-5857-4685-be1f-d57550cc96cc"/>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{E6F0C59F-5B6D-4B81-8C99-F82E538A3965}tf02786999_win32</Template>
  <TotalTime>0</TotalTime>
  <Pages>8</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ajayp</dc:creator>
  <cp:keywords/>
  <dc:description/>
  <cp:lastModifiedBy>ajayprasath903@gmail.com</cp:lastModifiedBy>
  <cp:revision>2</cp:revision>
  <dcterms:created xsi:type="dcterms:W3CDTF">2025-08-22T19:21:00Z</dcterms:created>
  <dcterms:modified xsi:type="dcterms:W3CDTF">2025-08-22T19:21:00Z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